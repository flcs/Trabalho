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11B" w:rsidRDefault="00D6111B" w:rsidP="00D6111B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91150" cy="1095375"/>
            <wp:effectExtent l="1905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11B" w:rsidRDefault="00D6111B" w:rsidP="00D6111B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 SUPERIOR EM ANÁLISE E DESENVOLVIMENTO DE SISTEMAS E BACHARELADO EM SISTEMAS DE INFORMAÇÃO</w:t>
      </w:r>
    </w:p>
    <w:p w:rsidR="00D6111B" w:rsidRDefault="00D6111B" w:rsidP="00D6111B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DISCIPLINA: TÓPICOS AVANÇADOS I</w:t>
      </w:r>
    </w:p>
    <w:p w:rsidR="00D6111B" w:rsidRDefault="00D6111B" w:rsidP="00D6111B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PERÍODO: NOTURNO</w:t>
      </w:r>
    </w:p>
    <w:p w:rsidR="00D6111B" w:rsidRDefault="00D6111B" w:rsidP="00D6111B">
      <w:pPr>
        <w:jc w:val="center"/>
      </w:pPr>
    </w:p>
    <w:p w:rsidR="00B124C9" w:rsidRDefault="00B124C9" w:rsidP="00D6111B">
      <w:pPr>
        <w:jc w:val="center"/>
      </w:pPr>
    </w:p>
    <w:p w:rsidR="00D6111B" w:rsidRDefault="00D6111B" w:rsidP="00D6111B">
      <w:pPr>
        <w:rPr>
          <w:rFonts w:ascii="Times New Roman" w:hAnsi="Times New Roman"/>
          <w:b/>
          <w:sz w:val="24"/>
          <w:szCs w:val="24"/>
        </w:rPr>
      </w:pPr>
    </w:p>
    <w:p w:rsidR="00D6111B" w:rsidRDefault="00D6111B" w:rsidP="00D611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ELABORADO POR :</w:t>
      </w:r>
    </w:p>
    <w:p w:rsidR="00D6111B" w:rsidRDefault="00D6111B" w:rsidP="00D6111B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Alexandre Magno Sant’anna</w:t>
      </w:r>
    </w:p>
    <w:p w:rsidR="00D6111B" w:rsidRDefault="00D6111B" w:rsidP="00D6111B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Rodrigo Cardoso Viana</w:t>
      </w:r>
    </w:p>
    <w:p w:rsidR="00B124C9" w:rsidRDefault="00B124C9" w:rsidP="00D6111B">
      <w:pPr>
        <w:rPr>
          <w:rFonts w:ascii="Times New Roman" w:hAnsi="Times New Roman"/>
          <w:b/>
          <w:sz w:val="36"/>
          <w:szCs w:val="36"/>
        </w:rPr>
      </w:pPr>
    </w:p>
    <w:p w:rsidR="00D6111B" w:rsidRDefault="00D6111B" w:rsidP="00D6111B">
      <w:pPr>
        <w:rPr>
          <w:rFonts w:ascii="Times New Roman" w:hAnsi="Times New Roman"/>
          <w:sz w:val="36"/>
          <w:szCs w:val="36"/>
        </w:rPr>
      </w:pPr>
    </w:p>
    <w:p w:rsidR="00D6111B" w:rsidRDefault="00D6111B" w:rsidP="00D611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ASSUNTO</w:t>
      </w:r>
      <w:r w:rsidR="00B124C9">
        <w:rPr>
          <w:rFonts w:ascii="Times New Roman" w:hAnsi="Times New Roman"/>
          <w:sz w:val="24"/>
          <w:szCs w:val="24"/>
        </w:rPr>
        <w:t xml:space="preserve"> ABORDADO</w:t>
      </w:r>
      <w:r>
        <w:rPr>
          <w:rFonts w:ascii="Times New Roman" w:hAnsi="Times New Roman"/>
          <w:sz w:val="24"/>
          <w:szCs w:val="24"/>
        </w:rPr>
        <w:t>:</w:t>
      </w:r>
    </w:p>
    <w:p w:rsidR="00D6111B" w:rsidRPr="00B124C9" w:rsidRDefault="00B124C9" w:rsidP="00B124C9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Manual de Instalação do Sistema de Compras</w:t>
      </w:r>
    </w:p>
    <w:p w:rsidR="00D6111B" w:rsidRDefault="00D6111B" w:rsidP="00D6111B"/>
    <w:p w:rsidR="00D6111B" w:rsidRDefault="00D6111B" w:rsidP="00D6111B"/>
    <w:p w:rsidR="00D6111B" w:rsidRDefault="00D6111B" w:rsidP="00D6111B"/>
    <w:p w:rsidR="00B124C9" w:rsidRDefault="00B124C9" w:rsidP="00D6111B"/>
    <w:p w:rsidR="00D6111B" w:rsidRDefault="00D6111B" w:rsidP="00D6111B"/>
    <w:p w:rsidR="00D6111B" w:rsidRDefault="00D6111B" w:rsidP="00D6111B">
      <w:pPr>
        <w:spacing w:after="0" w:line="240" w:lineRule="auto"/>
        <w:jc w:val="center"/>
      </w:pPr>
      <w:r>
        <w:t>Campos dos Goytacazes/RJ</w:t>
      </w:r>
    </w:p>
    <w:p w:rsidR="00D6111B" w:rsidRDefault="00D6111B" w:rsidP="00D6111B">
      <w:pPr>
        <w:spacing w:after="0" w:line="240" w:lineRule="auto"/>
        <w:jc w:val="center"/>
      </w:pPr>
      <w:r>
        <w:t>Março de 2012</w:t>
      </w:r>
    </w:p>
    <w:p w:rsidR="00D6111B" w:rsidRDefault="00D6111B" w:rsidP="00D6111B">
      <w:pPr>
        <w:spacing w:after="0" w:line="240" w:lineRule="auto"/>
        <w:jc w:val="center"/>
      </w:pPr>
    </w:p>
    <w:p w:rsidR="00D6111B" w:rsidRDefault="00D6111B" w:rsidP="00D6111B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1095375"/>
            <wp:effectExtent l="1905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B4" w:rsidRDefault="00D648B4" w:rsidP="00D648B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 SUPERIOR EM ANÁLISE E DESENVOLVIMENTO DE SISTEMAS E BACHARELADO EM SISTEMAS DE INFORMAÇÃO</w:t>
      </w:r>
    </w:p>
    <w:p w:rsidR="00D648B4" w:rsidRDefault="00D648B4" w:rsidP="00D648B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DISCIPLINA: TÓPICOS AVANÇADOS I</w:t>
      </w:r>
    </w:p>
    <w:p w:rsidR="00D648B4" w:rsidRDefault="00D648B4" w:rsidP="00D648B4">
      <w:pPr>
        <w:spacing w:after="1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PERÍODO: NOTURNO</w:t>
      </w:r>
    </w:p>
    <w:p w:rsidR="00D6111B" w:rsidRDefault="00D6111B" w:rsidP="00D6111B">
      <w:pPr>
        <w:jc w:val="center"/>
      </w:pPr>
    </w:p>
    <w:p w:rsidR="00D6111B" w:rsidRDefault="00D6111B" w:rsidP="00D6111B">
      <w:pPr>
        <w:rPr>
          <w:rFonts w:ascii="Times New Roman" w:hAnsi="Times New Roman"/>
          <w:sz w:val="36"/>
          <w:szCs w:val="36"/>
        </w:rPr>
      </w:pPr>
    </w:p>
    <w:p w:rsidR="00B124C9" w:rsidRDefault="00B124C9" w:rsidP="00D6111B">
      <w:pPr>
        <w:rPr>
          <w:rFonts w:ascii="Times New Roman" w:hAnsi="Times New Roman"/>
          <w:sz w:val="36"/>
          <w:szCs w:val="36"/>
        </w:rPr>
      </w:pPr>
    </w:p>
    <w:p w:rsidR="00B124C9" w:rsidRDefault="00B124C9" w:rsidP="00D6111B">
      <w:pPr>
        <w:rPr>
          <w:rFonts w:ascii="Times New Roman" w:hAnsi="Times New Roman"/>
          <w:sz w:val="36"/>
          <w:szCs w:val="36"/>
        </w:rPr>
      </w:pPr>
    </w:p>
    <w:p w:rsidR="00B124C9" w:rsidRDefault="00B124C9" w:rsidP="00B124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ASSUNTO ABORDADO:</w:t>
      </w:r>
    </w:p>
    <w:p w:rsidR="00B124C9" w:rsidRDefault="00B124C9" w:rsidP="00B124C9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Manual de Instalação do Sistema de Compras</w:t>
      </w:r>
    </w:p>
    <w:p w:rsidR="00B124C9" w:rsidRDefault="00B124C9" w:rsidP="00B124C9">
      <w:pPr>
        <w:rPr>
          <w:rFonts w:ascii="Times New Roman" w:hAnsi="Times New Roman"/>
          <w:b/>
          <w:sz w:val="36"/>
          <w:szCs w:val="36"/>
        </w:rPr>
      </w:pPr>
    </w:p>
    <w:p w:rsidR="00D6111B" w:rsidRDefault="00D6111B" w:rsidP="00D6111B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1.35pt;margin-top:1.1pt;width:190.8pt;height:167.05pt;z-index:251660288;mso-wrap-distance-left:9.05pt;mso-wrap-distance-right:9.05pt" strokeweight=".5pt">
            <v:fill color2="black"/>
            <v:textbox inset="7.45pt,3.85pt,7.45pt,3.85pt">
              <w:txbxContent>
                <w:p w:rsidR="00D6111B" w:rsidRDefault="00B124C9" w:rsidP="00D6111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Trabalho orientado pelo</w:t>
                  </w:r>
                  <w:r w:rsidR="00D6111B">
                    <w:rPr>
                      <w:sz w:val="24"/>
                      <w:szCs w:val="24"/>
                    </w:rPr>
                    <w:t xml:space="preserve"> professor</w:t>
                  </w:r>
                  <w:r>
                    <w:rPr>
                      <w:sz w:val="24"/>
                      <w:szCs w:val="24"/>
                    </w:rPr>
                    <w:t xml:space="preserve"> Fernando Carvalho</w:t>
                  </w:r>
                  <w:r w:rsidR="00D6111B">
                    <w:rPr>
                      <w:sz w:val="24"/>
                      <w:szCs w:val="24"/>
                    </w:rPr>
                    <w:t xml:space="preserve"> que leciona a disciplina </w:t>
                  </w:r>
                  <w:r>
                    <w:rPr>
                      <w:sz w:val="24"/>
                      <w:szCs w:val="24"/>
                    </w:rPr>
                    <w:t xml:space="preserve">Tópicos Avançados </w:t>
                  </w:r>
                  <w:r w:rsidR="00D6111B">
                    <w:rPr>
                      <w:sz w:val="24"/>
                      <w:szCs w:val="24"/>
                    </w:rPr>
                    <w:t>do Curso Superior de Análise e Desenvolvimento de Sistemas</w:t>
                  </w:r>
                  <w:r>
                    <w:rPr>
                      <w:sz w:val="24"/>
                      <w:szCs w:val="24"/>
                    </w:rPr>
                    <w:t xml:space="preserve"> e Bacharelado em Sistemas de Informação</w:t>
                  </w:r>
                  <w:r w:rsidR="00D6111B">
                    <w:rPr>
                      <w:sz w:val="24"/>
                      <w:szCs w:val="24"/>
                    </w:rPr>
                    <w:t xml:space="preserve"> no período noturno pelo Instituto Federal Fluminense (IFF).</w:t>
                  </w:r>
                </w:p>
              </w:txbxContent>
            </v:textbox>
          </v:shape>
        </w:pict>
      </w:r>
    </w:p>
    <w:p w:rsidR="00D648B4" w:rsidRDefault="00D648B4" w:rsidP="00D6111B"/>
    <w:p w:rsidR="00D648B4" w:rsidRDefault="00D648B4" w:rsidP="00D6111B"/>
    <w:p w:rsidR="00D6111B" w:rsidRDefault="00D6111B" w:rsidP="00D6111B"/>
    <w:p w:rsidR="00D6111B" w:rsidRDefault="00D6111B" w:rsidP="00D6111B">
      <w:pPr>
        <w:spacing w:after="0" w:line="240" w:lineRule="auto"/>
        <w:jc w:val="center"/>
      </w:pPr>
    </w:p>
    <w:p w:rsidR="00D6111B" w:rsidRDefault="00D6111B" w:rsidP="00D6111B">
      <w:pPr>
        <w:spacing w:after="0" w:line="240" w:lineRule="auto"/>
        <w:jc w:val="center"/>
      </w:pPr>
    </w:p>
    <w:p w:rsidR="00D6111B" w:rsidRDefault="00D6111B" w:rsidP="00D6111B">
      <w:pPr>
        <w:spacing w:after="0" w:line="240" w:lineRule="auto"/>
        <w:jc w:val="center"/>
      </w:pPr>
    </w:p>
    <w:p w:rsidR="00D6111B" w:rsidRDefault="00D6111B" w:rsidP="00D6111B">
      <w:pPr>
        <w:spacing w:after="0" w:line="240" w:lineRule="auto"/>
        <w:jc w:val="center"/>
      </w:pPr>
    </w:p>
    <w:p w:rsidR="00D6111B" w:rsidRDefault="00D6111B" w:rsidP="00D6111B">
      <w:pPr>
        <w:spacing w:after="0" w:line="240" w:lineRule="auto"/>
        <w:jc w:val="center"/>
      </w:pPr>
    </w:p>
    <w:p w:rsidR="00D6111B" w:rsidRDefault="00D6111B" w:rsidP="00D6111B">
      <w:pPr>
        <w:spacing w:after="0" w:line="240" w:lineRule="auto"/>
        <w:jc w:val="center"/>
      </w:pPr>
    </w:p>
    <w:p w:rsidR="00B124C9" w:rsidRDefault="00B124C9" w:rsidP="00D6111B">
      <w:pPr>
        <w:spacing w:after="0" w:line="240" w:lineRule="auto"/>
        <w:jc w:val="center"/>
      </w:pPr>
    </w:p>
    <w:p w:rsidR="00B124C9" w:rsidRDefault="00B124C9" w:rsidP="00D6111B">
      <w:pPr>
        <w:spacing w:after="0" w:line="240" w:lineRule="auto"/>
        <w:jc w:val="center"/>
      </w:pPr>
    </w:p>
    <w:p w:rsidR="00D6111B" w:rsidRDefault="00D6111B" w:rsidP="00D6111B">
      <w:pPr>
        <w:spacing w:after="0" w:line="240" w:lineRule="auto"/>
        <w:jc w:val="center"/>
      </w:pPr>
    </w:p>
    <w:p w:rsidR="00D6111B" w:rsidRDefault="00D6111B" w:rsidP="00D6111B">
      <w:pPr>
        <w:spacing w:after="0" w:line="240" w:lineRule="auto"/>
        <w:jc w:val="center"/>
      </w:pPr>
    </w:p>
    <w:p w:rsidR="00D6111B" w:rsidRDefault="00D6111B" w:rsidP="00D6111B">
      <w:pPr>
        <w:spacing w:after="0" w:line="240" w:lineRule="auto"/>
        <w:jc w:val="center"/>
      </w:pPr>
      <w:r>
        <w:t>Campos dos Goytacazes/RJ</w:t>
      </w:r>
    </w:p>
    <w:p w:rsidR="00D6111B" w:rsidRDefault="00D6111B" w:rsidP="00D6111B">
      <w:pPr>
        <w:spacing w:after="0" w:line="240" w:lineRule="auto"/>
        <w:jc w:val="center"/>
      </w:pPr>
      <w:r>
        <w:t>Março de 2012</w:t>
      </w:r>
    </w:p>
    <w:p w:rsidR="00D648B4" w:rsidRDefault="00D648B4" w:rsidP="00D6111B">
      <w:pPr>
        <w:spacing w:after="0" w:line="240" w:lineRule="auto"/>
        <w:jc w:val="center"/>
      </w:pPr>
    </w:p>
    <w:p w:rsidR="00D648B4" w:rsidRDefault="00D648B4" w:rsidP="00D6111B">
      <w:pPr>
        <w:spacing w:after="0" w:line="240" w:lineRule="auto"/>
        <w:jc w:val="center"/>
      </w:pPr>
    </w:p>
    <w:p w:rsidR="00D6111B" w:rsidRDefault="00D6111B" w:rsidP="00D6111B">
      <w:pPr>
        <w:jc w:val="center"/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FFFFF"/>
        </w:rPr>
        <w:lastRenderedPageBreak/>
        <w:t>Sumário</w:t>
      </w:r>
    </w:p>
    <w:p w:rsidR="00D6111B" w:rsidRDefault="00D6111B" w:rsidP="00D6111B">
      <w:pPr>
        <w:jc w:val="center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D6111B" w:rsidRDefault="00D6111B" w:rsidP="00D6111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D648B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7857AF" w:rsidRPr="00D648B4">
        <w:rPr>
          <w:rFonts w:ascii="Times New Roman" w:hAnsi="Times New Roman" w:cs="Times New Roman"/>
          <w:b/>
          <w:sz w:val="20"/>
          <w:szCs w:val="20"/>
        </w:rPr>
        <w:t>Requisitos de Instalação</w:t>
      </w:r>
      <w:r w:rsidR="00D648B4">
        <w:rPr>
          <w:rFonts w:ascii="Times New Roman" w:hAnsi="Times New Roman" w:cs="Times New Roman"/>
          <w:b/>
          <w:sz w:val="20"/>
          <w:szCs w:val="20"/>
        </w:rPr>
        <w:t>.........................................</w:t>
      </w:r>
      <w:r w:rsidRPr="00D648B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...................</w:t>
      </w:r>
      <w:r w:rsidR="00D648B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...............................4</w:t>
      </w:r>
    </w:p>
    <w:p w:rsidR="0080789F" w:rsidRPr="00D648B4" w:rsidRDefault="0080789F" w:rsidP="0080789F">
      <w:pPr>
        <w:pStyle w:val="PargrafodaLista"/>
        <w:spacing w:line="240" w:lineRule="auto"/>
        <w:ind w:left="644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D6111B" w:rsidRPr="0080789F" w:rsidRDefault="007857AF" w:rsidP="0080789F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80789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Software</w:t>
      </w:r>
      <w:r w:rsidR="00D6111B" w:rsidRPr="0080789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.............................................................................</w:t>
      </w:r>
      <w:r w:rsidR="008672A2" w:rsidRPr="0080789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............................</w:t>
      </w:r>
      <w:r w:rsidR="0080789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</w:t>
      </w:r>
      <w:r w:rsidR="008672A2" w:rsidRPr="0080789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...4</w:t>
      </w:r>
    </w:p>
    <w:p w:rsidR="00D6111B" w:rsidRPr="0080789F" w:rsidRDefault="0080789F" w:rsidP="0080789F">
      <w:pPr>
        <w:spacing w:line="240" w:lineRule="auto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       1.2 </w:t>
      </w:r>
      <w:r w:rsidR="007857AF" w:rsidRPr="0080789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Hardware</w:t>
      </w:r>
      <w:r w:rsidR="00D6111B" w:rsidRPr="0080789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.....................................</w:t>
      </w:r>
      <w:r w:rsidR="008672A2" w:rsidRPr="0080789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......................................................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</w:t>
      </w:r>
      <w:r w:rsidR="008672A2" w:rsidRPr="0080789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................4</w:t>
      </w:r>
    </w:p>
    <w:p w:rsidR="0080789F" w:rsidRPr="0080789F" w:rsidRDefault="0080789F" w:rsidP="0080789F">
      <w:pPr>
        <w:pStyle w:val="PargrafodaLista"/>
        <w:spacing w:line="240" w:lineRule="auto"/>
        <w:ind w:left="1428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80789F" w:rsidRPr="0080789F" w:rsidRDefault="0080789F" w:rsidP="0080789F">
      <w:pPr>
        <w:ind w:left="284"/>
        <w:rPr>
          <w:rFonts w:ascii="Times New Roman" w:hAnsi="Times New Roman" w:cs="Times New Roman"/>
          <w:b/>
          <w:sz w:val="32"/>
          <w:szCs w:val="32"/>
        </w:rPr>
      </w:pPr>
      <w:r w:rsidRPr="0080789F">
        <w:rPr>
          <w:rFonts w:ascii="Arial" w:hAnsi="Arial" w:cs="Arial"/>
          <w:b/>
          <w:sz w:val="20"/>
          <w:szCs w:val="20"/>
        </w:rPr>
        <w:t>2.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="00C027CE">
        <w:rPr>
          <w:rFonts w:ascii="Arial" w:hAnsi="Arial" w:cs="Arial"/>
          <w:b/>
          <w:sz w:val="20"/>
          <w:szCs w:val="20"/>
        </w:rPr>
        <w:t>I</w:t>
      </w:r>
      <w:r w:rsidRPr="0080789F">
        <w:rPr>
          <w:rFonts w:ascii="Arial" w:hAnsi="Arial" w:cs="Arial"/>
          <w:b/>
          <w:sz w:val="20"/>
          <w:szCs w:val="20"/>
        </w:rPr>
        <w:t>nstalação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...............</w:t>
      </w:r>
      <w:r w:rsidRPr="0080789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........................................</w:t>
      </w:r>
      <w:r w:rsidR="00C027C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..........................</w:t>
      </w:r>
      <w:r w:rsidRPr="0080789F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..................................</w:t>
      </w:r>
      <w:r w:rsidR="00C027C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5</w:t>
      </w:r>
    </w:p>
    <w:p w:rsidR="00C027CE" w:rsidRDefault="0080789F" w:rsidP="0080789F">
      <w:pPr>
        <w:pStyle w:val="PargrafodaLista"/>
        <w:numPr>
          <w:ilvl w:val="1"/>
          <w:numId w:val="11"/>
        </w:numPr>
        <w:rPr>
          <w:rFonts w:ascii="Arial" w:hAnsi="Arial" w:cs="Arial"/>
          <w:b/>
          <w:sz w:val="20"/>
          <w:szCs w:val="20"/>
        </w:rPr>
      </w:pPr>
      <w:r w:rsidRPr="0080789F">
        <w:rPr>
          <w:rFonts w:ascii="Arial" w:hAnsi="Arial" w:cs="Arial"/>
          <w:b/>
          <w:sz w:val="20"/>
          <w:szCs w:val="20"/>
        </w:rPr>
        <w:t>Instalação do Apache</w:t>
      </w:r>
      <w:r w:rsidR="00C027CE">
        <w:rPr>
          <w:rFonts w:ascii="Arial" w:hAnsi="Arial" w:cs="Arial"/>
          <w:b/>
          <w:sz w:val="20"/>
          <w:szCs w:val="20"/>
        </w:rPr>
        <w:t>............................................................................................5</w:t>
      </w:r>
    </w:p>
    <w:p w:rsidR="0080789F" w:rsidRPr="0080789F" w:rsidRDefault="0080789F" w:rsidP="00C027CE">
      <w:pPr>
        <w:pStyle w:val="PargrafodaLista"/>
        <w:ind w:left="786"/>
        <w:rPr>
          <w:rFonts w:ascii="Arial" w:hAnsi="Arial" w:cs="Arial"/>
          <w:b/>
          <w:sz w:val="20"/>
          <w:szCs w:val="20"/>
        </w:rPr>
      </w:pPr>
      <w:r w:rsidRPr="0080789F">
        <w:rPr>
          <w:rFonts w:ascii="Arial" w:hAnsi="Arial" w:cs="Arial"/>
          <w:b/>
          <w:sz w:val="20"/>
          <w:szCs w:val="20"/>
        </w:rPr>
        <w:t xml:space="preserve"> </w:t>
      </w:r>
    </w:p>
    <w:p w:rsidR="0080789F" w:rsidRPr="0080789F" w:rsidRDefault="0080789F" w:rsidP="0080789F">
      <w:pPr>
        <w:pStyle w:val="PargrafodaLista"/>
        <w:numPr>
          <w:ilvl w:val="1"/>
          <w:numId w:val="11"/>
        </w:numPr>
        <w:rPr>
          <w:rFonts w:ascii="Arial" w:hAnsi="Arial" w:cs="Arial"/>
          <w:b/>
          <w:sz w:val="20"/>
          <w:szCs w:val="20"/>
        </w:rPr>
      </w:pPr>
      <w:r w:rsidRPr="0080789F">
        <w:rPr>
          <w:rFonts w:ascii="Arial" w:hAnsi="Arial" w:cs="Arial"/>
          <w:b/>
          <w:sz w:val="20"/>
          <w:szCs w:val="20"/>
        </w:rPr>
        <w:t>Instalando o PHP</w:t>
      </w:r>
      <w:r w:rsidR="00C027CE">
        <w:rPr>
          <w:rFonts w:ascii="Arial" w:hAnsi="Arial" w:cs="Arial"/>
          <w:b/>
          <w:sz w:val="20"/>
          <w:szCs w:val="20"/>
        </w:rPr>
        <w:t>...................................................................................................5</w:t>
      </w:r>
    </w:p>
    <w:p w:rsidR="0080789F" w:rsidRPr="0080789F" w:rsidRDefault="0080789F" w:rsidP="0080789F">
      <w:pPr>
        <w:pStyle w:val="PargrafodaLista"/>
        <w:rPr>
          <w:rFonts w:ascii="Arial" w:hAnsi="Arial" w:cs="Arial"/>
          <w:sz w:val="20"/>
          <w:szCs w:val="20"/>
        </w:rPr>
      </w:pPr>
    </w:p>
    <w:p w:rsidR="0080789F" w:rsidRPr="0080789F" w:rsidRDefault="0080789F" w:rsidP="0080789F">
      <w:pPr>
        <w:pStyle w:val="PargrafodaLista"/>
        <w:numPr>
          <w:ilvl w:val="1"/>
          <w:numId w:val="11"/>
        </w:numPr>
        <w:rPr>
          <w:rFonts w:ascii="Arial" w:hAnsi="Arial" w:cs="Arial"/>
          <w:b/>
          <w:sz w:val="20"/>
          <w:szCs w:val="20"/>
        </w:rPr>
      </w:pPr>
      <w:r w:rsidRPr="0080789F">
        <w:rPr>
          <w:rFonts w:ascii="Arial" w:hAnsi="Arial" w:cs="Arial"/>
          <w:b/>
          <w:sz w:val="20"/>
          <w:szCs w:val="20"/>
        </w:rPr>
        <w:t>Instalando MYSQL</w:t>
      </w:r>
      <w:r w:rsidR="00C027CE">
        <w:rPr>
          <w:rFonts w:ascii="Arial" w:hAnsi="Arial" w:cs="Arial"/>
          <w:b/>
          <w:sz w:val="20"/>
          <w:szCs w:val="20"/>
        </w:rPr>
        <w:t>.................................................................................................6</w:t>
      </w:r>
    </w:p>
    <w:p w:rsidR="0080789F" w:rsidRPr="0080789F" w:rsidRDefault="0080789F" w:rsidP="0080789F">
      <w:pPr>
        <w:pStyle w:val="PargrafodaLista2"/>
        <w:numPr>
          <w:ilvl w:val="1"/>
          <w:numId w:val="1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80789F">
        <w:rPr>
          <w:rFonts w:ascii="Arial" w:hAnsi="Arial" w:cs="Arial"/>
          <w:b/>
          <w:sz w:val="20"/>
          <w:szCs w:val="20"/>
        </w:rPr>
        <w:t>Instalando o banco de dados</w:t>
      </w:r>
      <w:r w:rsidR="00C027CE">
        <w:rPr>
          <w:rFonts w:ascii="Arial" w:hAnsi="Arial" w:cs="Arial"/>
          <w:b/>
          <w:sz w:val="20"/>
          <w:szCs w:val="20"/>
        </w:rPr>
        <w:t>...............................................................................7</w:t>
      </w:r>
    </w:p>
    <w:p w:rsidR="0080789F" w:rsidRPr="0080789F" w:rsidRDefault="0080789F" w:rsidP="0080789F">
      <w:pPr>
        <w:pStyle w:val="PargrafodaLista2"/>
        <w:numPr>
          <w:ilvl w:val="1"/>
          <w:numId w:val="1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80789F">
        <w:rPr>
          <w:rFonts w:ascii="Arial" w:hAnsi="Arial" w:cs="Arial"/>
          <w:b/>
          <w:sz w:val="20"/>
          <w:szCs w:val="20"/>
        </w:rPr>
        <w:t>Instalando o sistema no Apache</w:t>
      </w:r>
      <w:r w:rsidR="00C027CE">
        <w:rPr>
          <w:rFonts w:ascii="Arial" w:hAnsi="Arial" w:cs="Arial"/>
          <w:b/>
          <w:sz w:val="20"/>
          <w:szCs w:val="20"/>
        </w:rPr>
        <w:t>..........................................................................9</w:t>
      </w:r>
    </w:p>
    <w:p w:rsidR="0080789F" w:rsidRDefault="0080789F" w:rsidP="00D6111B">
      <w:pPr>
        <w:spacing w:line="240" w:lineRule="auto"/>
        <w:ind w:firstLine="708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C027CE" w:rsidRDefault="00C027CE" w:rsidP="003A5F94">
      <w:pPr>
        <w:jc w:val="center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A31757" w:rsidRPr="000F1044" w:rsidRDefault="003A5F94" w:rsidP="003A5F94">
      <w:pPr>
        <w:jc w:val="center"/>
        <w:rPr>
          <w:b/>
          <w:sz w:val="52"/>
          <w:szCs w:val="72"/>
        </w:rPr>
      </w:pPr>
      <w:r w:rsidRPr="000F1044">
        <w:rPr>
          <w:b/>
          <w:sz w:val="52"/>
          <w:szCs w:val="72"/>
        </w:rPr>
        <w:lastRenderedPageBreak/>
        <w:t>MANUAL DE INSTALAÇÃO DO SISTEMA DE COMPRAS</w:t>
      </w:r>
    </w:p>
    <w:p w:rsidR="003A5F94" w:rsidRPr="000F1044" w:rsidRDefault="003A5F94" w:rsidP="00F308EB">
      <w:pPr>
        <w:rPr>
          <w:sz w:val="72"/>
          <w:szCs w:val="72"/>
        </w:rPr>
      </w:pPr>
    </w:p>
    <w:p w:rsidR="003A5F94" w:rsidRPr="007857AF" w:rsidRDefault="00F308EB" w:rsidP="007857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7857AF">
        <w:rPr>
          <w:rFonts w:ascii="Times New Roman" w:hAnsi="Times New Roman" w:cs="Times New Roman"/>
          <w:b/>
          <w:sz w:val="32"/>
          <w:szCs w:val="32"/>
        </w:rPr>
        <w:t>Requisitos de Instalação</w:t>
      </w:r>
    </w:p>
    <w:p w:rsidR="00F308EB" w:rsidRPr="000F1044" w:rsidRDefault="00F308EB" w:rsidP="00F308E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308EB" w:rsidRPr="000F1044" w:rsidRDefault="007857AF" w:rsidP="00F308EB">
      <w:pPr>
        <w:spacing w:line="36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1.1 </w:t>
      </w:r>
      <w:r w:rsidR="00F308EB" w:rsidRPr="000F1044">
        <w:rPr>
          <w:rFonts w:ascii="Times New Roman" w:hAnsi="Times New Roman" w:cs="Times New Roman"/>
          <w:b/>
          <w:sz w:val="24"/>
          <w:szCs w:val="24"/>
          <w:u w:val="single"/>
        </w:rPr>
        <w:t>Hardware</w:t>
      </w:r>
      <w:r w:rsidR="00F308EB" w:rsidRPr="000F1044">
        <w:rPr>
          <w:rFonts w:ascii="Times New Roman" w:hAnsi="Times New Roman" w:cs="Times New Roman"/>
          <w:b/>
          <w:sz w:val="24"/>
          <w:szCs w:val="24"/>
        </w:rPr>
        <w:tab/>
      </w:r>
      <w:r w:rsidR="00F308EB" w:rsidRPr="000F1044">
        <w:rPr>
          <w:rFonts w:ascii="Times New Roman" w:hAnsi="Times New Roman" w:cs="Times New Roman"/>
          <w:b/>
          <w:sz w:val="24"/>
          <w:szCs w:val="24"/>
        </w:rPr>
        <w:tab/>
      </w:r>
    </w:p>
    <w:p w:rsidR="00F308EB" w:rsidRPr="000F1044" w:rsidRDefault="00F308EB" w:rsidP="00F308EB">
      <w:pPr>
        <w:pStyle w:val="PargrafodaLista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Um servidor com sistema operacional Linux na distribuição Ubuntu 10.10 ou superior; ou Windows 7 ou superior;</w:t>
      </w:r>
    </w:p>
    <w:p w:rsidR="00F308EB" w:rsidRPr="000F1044" w:rsidRDefault="00F308EB" w:rsidP="00F308EB">
      <w:pPr>
        <w:pStyle w:val="PargrafodaLista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1 GB de Memoria RAM ou superior;</w:t>
      </w:r>
    </w:p>
    <w:p w:rsidR="00F308EB" w:rsidRPr="000F1044" w:rsidRDefault="00F308EB" w:rsidP="00F308EB">
      <w:pPr>
        <w:pStyle w:val="PargrafodaLista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Processador Pentium 4 ou superior;</w:t>
      </w:r>
    </w:p>
    <w:p w:rsidR="00F308EB" w:rsidRPr="000F1044" w:rsidRDefault="00F308EB" w:rsidP="00F308EB">
      <w:pPr>
        <w:pStyle w:val="PargrafodaLista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Disco Hígido de 40 GB ou superior.</w:t>
      </w:r>
    </w:p>
    <w:p w:rsidR="000F1044" w:rsidRPr="000F1044" w:rsidRDefault="000F1044" w:rsidP="000F1044">
      <w:pPr>
        <w:pStyle w:val="PargrafodaLista2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308EB" w:rsidRPr="000F1044" w:rsidRDefault="007857AF" w:rsidP="00F308EB">
      <w:pPr>
        <w:pStyle w:val="PargrafodaLista2"/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1.2 </w:t>
      </w:r>
      <w:r w:rsidR="00F308EB" w:rsidRPr="000F1044">
        <w:rPr>
          <w:rFonts w:ascii="Times New Roman" w:hAnsi="Times New Roman" w:cs="Times New Roman"/>
          <w:b/>
          <w:sz w:val="24"/>
          <w:szCs w:val="24"/>
          <w:u w:val="single"/>
        </w:rPr>
        <w:t>Software</w:t>
      </w:r>
    </w:p>
    <w:p w:rsidR="00F308EB" w:rsidRPr="000F1044" w:rsidRDefault="00F308EB" w:rsidP="00F308EB">
      <w:pPr>
        <w:pStyle w:val="PargrafodaLista2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Apache 2.2.21 ou superior;</w:t>
      </w:r>
    </w:p>
    <w:p w:rsidR="00F308EB" w:rsidRPr="000F1044" w:rsidRDefault="00F308EB" w:rsidP="00F308EB">
      <w:pPr>
        <w:pStyle w:val="PargrafodaLista2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PHP 5.3.8 ou superior;</w:t>
      </w:r>
    </w:p>
    <w:p w:rsidR="00F308EB" w:rsidRPr="000F1044" w:rsidRDefault="00F308EB" w:rsidP="00F308EB">
      <w:pPr>
        <w:pStyle w:val="PargrafodaLista2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MySQL 5.5.16 ou superior.</w:t>
      </w:r>
    </w:p>
    <w:p w:rsidR="000F1044" w:rsidRPr="000F1044" w:rsidRDefault="000F1044" w:rsidP="000F1044">
      <w:pPr>
        <w:pStyle w:val="PargrafodaLista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044" w:rsidRPr="000F1044" w:rsidRDefault="000F1044" w:rsidP="000F1044">
      <w:pPr>
        <w:pStyle w:val="PargrafodaLista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044" w:rsidRPr="000F1044" w:rsidRDefault="000F1044" w:rsidP="000F1044">
      <w:pPr>
        <w:pStyle w:val="PargrafodaLista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044" w:rsidRPr="000F1044" w:rsidRDefault="000F1044" w:rsidP="000F1044">
      <w:pPr>
        <w:pStyle w:val="PargrafodaLista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044" w:rsidRPr="000F1044" w:rsidRDefault="000F1044" w:rsidP="000F1044">
      <w:pPr>
        <w:pStyle w:val="PargrafodaLista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044" w:rsidRPr="000F1044" w:rsidRDefault="000F1044" w:rsidP="000F1044">
      <w:pPr>
        <w:pStyle w:val="PargrafodaLista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044" w:rsidRPr="000F1044" w:rsidRDefault="000F1044" w:rsidP="000F1044">
      <w:pPr>
        <w:pStyle w:val="PargrafodaLista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08EB" w:rsidRPr="000F1044" w:rsidRDefault="0075363B" w:rsidP="007857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 w:rsidRPr="000F1044">
        <w:rPr>
          <w:rFonts w:ascii="Times New Roman" w:hAnsi="Times New Roman" w:cs="Times New Roman"/>
          <w:b/>
          <w:sz w:val="32"/>
          <w:szCs w:val="32"/>
        </w:rPr>
        <w:t>Instalação</w:t>
      </w:r>
    </w:p>
    <w:p w:rsidR="0075363B" w:rsidRPr="000F1044" w:rsidRDefault="0075363B" w:rsidP="0075363B">
      <w:pPr>
        <w:pStyle w:val="PargrafodaLista"/>
        <w:ind w:left="644"/>
        <w:rPr>
          <w:rFonts w:ascii="Times New Roman" w:hAnsi="Times New Roman" w:cs="Times New Roman"/>
          <w:sz w:val="24"/>
          <w:szCs w:val="24"/>
        </w:rPr>
      </w:pPr>
    </w:p>
    <w:p w:rsidR="00B2600F" w:rsidRPr="007857AF" w:rsidRDefault="00B2600F" w:rsidP="00C027CE">
      <w:pPr>
        <w:pStyle w:val="PargrafodaLista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57AF">
        <w:rPr>
          <w:rFonts w:ascii="Times New Roman" w:hAnsi="Times New Roman" w:cs="Times New Roman"/>
          <w:b/>
          <w:sz w:val="24"/>
          <w:szCs w:val="24"/>
          <w:u w:val="single"/>
        </w:rPr>
        <w:t>Instalação do Apache</w:t>
      </w:r>
    </w:p>
    <w:p w:rsidR="00B2600F" w:rsidRPr="000F1044" w:rsidRDefault="00B2600F" w:rsidP="00B260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2600F" w:rsidRPr="000F1044" w:rsidRDefault="00BE096C" w:rsidP="00B2600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Execute o comando</w:t>
      </w:r>
    </w:p>
    <w:p w:rsidR="00BE096C" w:rsidRPr="000F1044" w:rsidRDefault="00BE096C" w:rsidP="00B2600F">
      <w:pPr>
        <w:pStyle w:val="PargrafodaLista"/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1044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$ sudoapt-getinstall apache2</w:t>
      </w:r>
    </w:p>
    <w:p w:rsidR="00BE096C" w:rsidRPr="000F1044" w:rsidRDefault="00BE096C" w:rsidP="00B2600F">
      <w:pPr>
        <w:pStyle w:val="PargrafodaLista"/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E096C" w:rsidRPr="000F1044" w:rsidRDefault="00BE096C" w:rsidP="00B2600F">
      <w:pPr>
        <w:pStyle w:val="PargrafodaLista"/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0F1044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Logo após a instalação execute</w:t>
      </w:r>
    </w:p>
    <w:p w:rsidR="00BE096C" w:rsidRPr="000F1044" w:rsidRDefault="00BE096C" w:rsidP="00B2600F">
      <w:pPr>
        <w:pStyle w:val="PargrafodaLista"/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1044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$ sudo /etc/init.d/apache2 restart</w:t>
      </w:r>
    </w:p>
    <w:p w:rsidR="00BE096C" w:rsidRPr="000F1044" w:rsidRDefault="00BE096C" w:rsidP="00B2600F">
      <w:pPr>
        <w:pStyle w:val="PargrafodaLista"/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E096C" w:rsidRPr="000F1044" w:rsidRDefault="00BE096C" w:rsidP="00B2600F">
      <w:pPr>
        <w:pStyle w:val="PargrafodaLista"/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0F1044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Pronto! Após da ultima execução , acesse seu navegador, e digite:</w:t>
      </w:r>
    </w:p>
    <w:p w:rsidR="00BE096C" w:rsidRPr="000F1044" w:rsidRDefault="00BE096C" w:rsidP="00B2600F">
      <w:pPr>
        <w:pStyle w:val="PargrafodaLista"/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1044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http://localhost</w:t>
      </w:r>
    </w:p>
    <w:p w:rsidR="00BE096C" w:rsidRPr="000F1044" w:rsidRDefault="00BE096C" w:rsidP="00B260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E096C" w:rsidRPr="000F1044" w:rsidRDefault="00BE096C" w:rsidP="00B2600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Ira aparece uma página igual a essa:</w:t>
      </w:r>
    </w:p>
    <w:p w:rsidR="00BE096C" w:rsidRPr="000F1044" w:rsidRDefault="00BE096C" w:rsidP="00B2600F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06190" cy="2381885"/>
            <wp:effectExtent l="0" t="0" r="3810" b="0"/>
            <wp:docPr id="1" name="Imagem 1" descr="http://img.vivaolinux.com.br/imagens/artigos/comunidade/thumb_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vivaolinux.com.br/imagens/artigos/comunidade/thumb_work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044" w:rsidRPr="000F1044" w:rsidRDefault="000F1044" w:rsidP="00B260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E096C" w:rsidRDefault="00BE096C" w:rsidP="00B260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857AF" w:rsidRPr="000F1044" w:rsidRDefault="007857AF" w:rsidP="00B260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E096C" w:rsidRPr="000F1044" w:rsidRDefault="00BE096C" w:rsidP="00B260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E096C" w:rsidRPr="007857AF" w:rsidRDefault="00BE096C" w:rsidP="00C027CE">
      <w:pPr>
        <w:pStyle w:val="PargrafodaLista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57AF">
        <w:rPr>
          <w:rFonts w:ascii="Times New Roman" w:hAnsi="Times New Roman" w:cs="Times New Roman"/>
          <w:b/>
          <w:sz w:val="24"/>
          <w:szCs w:val="24"/>
          <w:u w:val="single"/>
        </w:rPr>
        <w:t>Instalando o PHP</w:t>
      </w:r>
    </w:p>
    <w:p w:rsidR="00BE096C" w:rsidRPr="000F1044" w:rsidRDefault="00BE096C" w:rsidP="00BE096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E096C" w:rsidRPr="000F1044" w:rsidRDefault="00BE096C" w:rsidP="00BE096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Execute o comando</w:t>
      </w:r>
    </w:p>
    <w:p w:rsidR="00F308EB" w:rsidRPr="000F1044" w:rsidRDefault="00945EA6" w:rsidP="00F308EB">
      <w:pPr>
        <w:pStyle w:val="PargrafodaLista"/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1044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$ sudoapt-getinstall php5</w:t>
      </w:r>
    </w:p>
    <w:p w:rsidR="00945EA6" w:rsidRPr="000F1044" w:rsidRDefault="00945EA6" w:rsidP="00F308EB">
      <w:pPr>
        <w:pStyle w:val="PargrafodaLista"/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45EA6" w:rsidRPr="000F1044" w:rsidRDefault="00945EA6" w:rsidP="00F308EB">
      <w:pPr>
        <w:pStyle w:val="PargrafodaLista"/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0F1044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Logo apos, execute:</w:t>
      </w:r>
    </w:p>
    <w:p w:rsidR="00945EA6" w:rsidRPr="000F1044" w:rsidRDefault="00945EA6" w:rsidP="00F308EB">
      <w:pPr>
        <w:pStyle w:val="PargrafodaLista"/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1044"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  <w:t>$ sudoapt-getinstallphpmyadmin</w:t>
      </w:r>
    </w:p>
    <w:p w:rsidR="00945EA6" w:rsidRPr="000F1044" w:rsidRDefault="00945EA6" w:rsidP="00F308EB">
      <w:pPr>
        <w:pStyle w:val="PargrafodaLista"/>
        <w:rPr>
          <w:rStyle w:val="Fort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45EA6" w:rsidRPr="000F1044" w:rsidRDefault="00945EA6" w:rsidP="00F308EB">
      <w:pPr>
        <w:pStyle w:val="PargrafodaLista"/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0F1044"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Para verificar se foi instalado corretamente, abra seu navegador e digite:</w:t>
      </w:r>
    </w:p>
    <w:p w:rsidR="00945EA6" w:rsidRPr="000F1044" w:rsidRDefault="00945EA6" w:rsidP="00F308EB">
      <w:pPr>
        <w:pStyle w:val="PargrafodaLista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104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http://localhost/info.php</w:t>
      </w:r>
    </w:p>
    <w:p w:rsidR="00945EA6" w:rsidRPr="000F1044" w:rsidRDefault="00945EA6" w:rsidP="00F308E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45EA6" w:rsidRPr="000F1044" w:rsidRDefault="00945EA6" w:rsidP="00F308E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Ira aparecer uma tela igual a essa:</w:t>
      </w:r>
    </w:p>
    <w:p w:rsidR="00945EA6" w:rsidRPr="000F1044" w:rsidRDefault="00945EA6" w:rsidP="00F308E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11905" cy="2386965"/>
            <wp:effectExtent l="0" t="0" r="0" b="0"/>
            <wp:docPr id="2" name="Imagem 2" descr="http://img.vivaolinux.com.br/imagens/artigos/comunidade/thumb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vivaolinux.com.br/imagens/artigos/comunidade/thumb_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A6" w:rsidRPr="000F1044" w:rsidRDefault="00945EA6" w:rsidP="00F308E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5363B" w:rsidRPr="000F1044" w:rsidRDefault="0075363B" w:rsidP="00F308E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5363B" w:rsidRPr="000F1044" w:rsidRDefault="0075363B" w:rsidP="00F308E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5363B" w:rsidRPr="000F1044" w:rsidRDefault="0075363B" w:rsidP="00F308E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5363B" w:rsidRPr="000F1044" w:rsidRDefault="0075363B" w:rsidP="00F308E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45EA6" w:rsidRPr="000F1044" w:rsidRDefault="00945EA6" w:rsidP="00C027CE">
      <w:pPr>
        <w:pStyle w:val="PargrafodaLista"/>
        <w:numPr>
          <w:ilvl w:val="1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1044">
        <w:rPr>
          <w:rFonts w:ascii="Times New Roman" w:hAnsi="Times New Roman" w:cs="Times New Roman"/>
          <w:b/>
          <w:sz w:val="24"/>
          <w:szCs w:val="24"/>
          <w:u w:val="single"/>
        </w:rPr>
        <w:t>Instalando MYSQL</w:t>
      </w:r>
    </w:p>
    <w:p w:rsidR="00945EA6" w:rsidRPr="000F1044" w:rsidRDefault="00945EA6" w:rsidP="00945EA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3F63A2" w:rsidRPr="000F1044" w:rsidRDefault="003F63A2" w:rsidP="003F63A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ind w:left="480" w:right="480"/>
        <w:rPr>
          <w:lang w:val="en-US"/>
        </w:rPr>
      </w:pPr>
      <w:r w:rsidRPr="000F1044">
        <w:t>Execute o comando:</w:t>
      </w:r>
    </w:p>
    <w:p w:rsidR="003F63A2" w:rsidRPr="000F1044" w:rsidRDefault="0075363B" w:rsidP="003F63A2">
      <w:pPr>
        <w:pStyle w:val="NormalWeb"/>
        <w:shd w:val="clear" w:color="auto" w:fill="FFFFFF"/>
        <w:spacing w:before="0" w:beforeAutospacing="0" w:after="0" w:afterAutospacing="0" w:line="384" w:lineRule="atLeast"/>
        <w:ind w:left="120" w:right="480"/>
        <w:rPr>
          <w:rStyle w:val="Forte"/>
          <w:lang w:val="en-US"/>
        </w:rPr>
      </w:pPr>
      <w:r w:rsidRPr="000F1044">
        <w:rPr>
          <w:rStyle w:val="Forte"/>
          <w:lang w:val="en-US"/>
        </w:rPr>
        <w:t>$sudo</w:t>
      </w:r>
      <w:r w:rsidR="003F63A2" w:rsidRPr="000F1044">
        <w:rPr>
          <w:rStyle w:val="Forte"/>
          <w:lang w:val="en-US"/>
        </w:rPr>
        <w:t xml:space="preserve"> apt-get install mysql-server</w:t>
      </w:r>
    </w:p>
    <w:p w:rsidR="0075363B" w:rsidRPr="000F1044" w:rsidRDefault="0075363B" w:rsidP="003F63A2">
      <w:pPr>
        <w:pStyle w:val="NormalWeb"/>
        <w:shd w:val="clear" w:color="auto" w:fill="FFFFFF"/>
        <w:spacing w:before="0" w:beforeAutospacing="0" w:after="0" w:afterAutospacing="0" w:line="384" w:lineRule="atLeast"/>
        <w:ind w:left="120" w:right="480"/>
        <w:rPr>
          <w:rFonts w:ascii="Verdana" w:hAnsi="Verdana"/>
          <w:sz w:val="18"/>
          <w:szCs w:val="18"/>
          <w:lang w:val="en-US"/>
        </w:rPr>
      </w:pPr>
    </w:p>
    <w:p w:rsidR="003F63A2" w:rsidRPr="000F1044" w:rsidRDefault="0075363B" w:rsidP="0075363B">
      <w:pPr>
        <w:pStyle w:val="NormalWeb"/>
        <w:shd w:val="clear" w:color="auto" w:fill="FFFFFF"/>
        <w:spacing w:before="0" w:beforeAutospacing="0" w:after="0" w:afterAutospacing="0" w:line="384" w:lineRule="atLeast"/>
        <w:ind w:right="480"/>
      </w:pPr>
      <w:r w:rsidRPr="000F1044">
        <w:t>Observação:Em</w:t>
      </w:r>
      <w:r w:rsidR="003F63A2" w:rsidRPr="000F1044">
        <w:t xml:space="preserve"> algum momento da </w:t>
      </w:r>
      <w:r w:rsidRPr="000F1044">
        <w:t>instalação</w:t>
      </w:r>
      <w:r w:rsidR="003F63A2" w:rsidRPr="000F1044">
        <w:t xml:space="preserve"> será solicitado a </w:t>
      </w:r>
      <w:r w:rsidRPr="000F1044">
        <w:t>criação</w:t>
      </w:r>
      <w:r w:rsidR="003F63A2" w:rsidRPr="000F1044">
        <w:t xml:space="preserve"> de senha para o </w:t>
      </w:r>
      <w:r w:rsidRPr="000F1044">
        <w:t>usuário</w:t>
      </w:r>
      <w:r w:rsidR="003F63A2" w:rsidRPr="000F1044">
        <w:t xml:space="preserve"> root.</w:t>
      </w:r>
    </w:p>
    <w:p w:rsidR="0075363B" w:rsidRPr="000F1044" w:rsidRDefault="0075363B" w:rsidP="0075363B">
      <w:pPr>
        <w:pStyle w:val="NormalWeb"/>
        <w:shd w:val="clear" w:color="auto" w:fill="FFFFFF"/>
        <w:spacing w:before="0" w:beforeAutospacing="0" w:after="0" w:afterAutospacing="0" w:line="384" w:lineRule="atLeast"/>
        <w:ind w:right="480"/>
      </w:pPr>
      <w:bookmarkStart w:id="0" w:name="_GoBack"/>
      <w:bookmarkEnd w:id="0"/>
    </w:p>
    <w:p w:rsidR="0075363B" w:rsidRPr="000F1044" w:rsidRDefault="0075363B" w:rsidP="0075363B">
      <w:pPr>
        <w:pStyle w:val="NormalWeb"/>
        <w:shd w:val="clear" w:color="auto" w:fill="FFFFFF"/>
        <w:spacing w:before="0" w:beforeAutospacing="0" w:after="0" w:afterAutospacing="0" w:line="384" w:lineRule="atLeast"/>
        <w:ind w:right="480"/>
      </w:pPr>
      <w:r w:rsidRPr="000F1044">
        <w:t xml:space="preserve">3 – </w:t>
      </w:r>
      <w:r w:rsidR="004B1BC7" w:rsidRPr="000F1044">
        <w:t>Instalando o Software Sistema deCompras.</w:t>
      </w:r>
    </w:p>
    <w:p w:rsidR="004B1BC7" w:rsidRPr="000F1044" w:rsidRDefault="004B1BC7" w:rsidP="0075363B">
      <w:pPr>
        <w:pStyle w:val="NormalWeb"/>
        <w:shd w:val="clear" w:color="auto" w:fill="FFFFFF"/>
        <w:spacing w:before="0" w:beforeAutospacing="0" w:after="0" w:afterAutospacing="0" w:line="384" w:lineRule="atLeast"/>
        <w:ind w:right="480"/>
      </w:pPr>
    </w:p>
    <w:p w:rsidR="00F545EA" w:rsidRPr="000F1044" w:rsidRDefault="0034310D" w:rsidP="00F54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O Sistema de Compras, vem compactado no arquivo sistemacompras.zip, e contém 1 pastas: administrador, portal e sql.</w:t>
      </w:r>
    </w:p>
    <w:p w:rsidR="0034310D" w:rsidRPr="000F1044" w:rsidRDefault="0034310D" w:rsidP="00F545E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044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3215" cy="3134995"/>
            <wp:effectExtent l="0" t="0" r="6985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1349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044" w:rsidRPr="000F1044" w:rsidRDefault="000F1044" w:rsidP="00F545E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1044" w:rsidRPr="000F1044" w:rsidRDefault="000F1044" w:rsidP="00F545E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310D" w:rsidRPr="000F1044" w:rsidRDefault="0034310D" w:rsidP="00C027CE">
      <w:pPr>
        <w:pStyle w:val="PargrafodaLista2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1044">
        <w:rPr>
          <w:rFonts w:ascii="Times New Roman" w:hAnsi="Times New Roman" w:cs="Times New Roman"/>
          <w:b/>
          <w:sz w:val="24"/>
          <w:szCs w:val="24"/>
          <w:u w:val="single"/>
        </w:rPr>
        <w:t>Instalando o banco de dados</w:t>
      </w:r>
    </w:p>
    <w:p w:rsidR="0034310D" w:rsidRPr="000F1044" w:rsidRDefault="0034310D" w:rsidP="0034310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 xml:space="preserve">O sistema possui o arquivo </w:t>
      </w:r>
      <w:r w:rsidR="00F545EA" w:rsidRPr="000F1044">
        <w:rPr>
          <w:rFonts w:ascii="Times New Roman" w:hAnsi="Times New Roman" w:cs="Times New Roman"/>
          <w:sz w:val="24"/>
          <w:szCs w:val="24"/>
        </w:rPr>
        <w:t>sistemacompras</w:t>
      </w:r>
      <w:r w:rsidRPr="000F1044">
        <w:rPr>
          <w:rFonts w:ascii="Times New Roman" w:hAnsi="Times New Roman" w:cs="Times New Roman"/>
          <w:sz w:val="24"/>
          <w:szCs w:val="24"/>
        </w:rPr>
        <w:t xml:space="preserve">.sql, na pasta sql, na raiz da pasta </w:t>
      </w:r>
      <w:r w:rsidR="00F545EA" w:rsidRPr="000F1044">
        <w:rPr>
          <w:rFonts w:ascii="Times New Roman" w:hAnsi="Times New Roman" w:cs="Times New Roman"/>
          <w:sz w:val="24"/>
          <w:szCs w:val="24"/>
        </w:rPr>
        <w:t>sistemacompras</w:t>
      </w:r>
      <w:r w:rsidRPr="000F10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310D" w:rsidRPr="000F1044" w:rsidRDefault="0034310D" w:rsidP="0034310D">
      <w:pPr>
        <w:pStyle w:val="PargrafodaLista2"/>
        <w:numPr>
          <w:ilvl w:val="0"/>
          <w:numId w:val="7"/>
        </w:numPr>
        <w:tabs>
          <w:tab w:val="clear" w:pos="177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Abra seu PHPmyadmim em seu servidor</w:t>
      </w:r>
    </w:p>
    <w:p w:rsidR="0034310D" w:rsidRPr="000F1044" w:rsidRDefault="0034310D" w:rsidP="0034310D">
      <w:pPr>
        <w:pStyle w:val="PargrafodaLista2"/>
        <w:numPr>
          <w:ilvl w:val="0"/>
          <w:numId w:val="7"/>
        </w:numPr>
        <w:tabs>
          <w:tab w:val="clear" w:pos="1770"/>
          <w:tab w:val="num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Faça o seu login</w:t>
      </w:r>
    </w:p>
    <w:p w:rsidR="0034310D" w:rsidRPr="000F1044" w:rsidRDefault="0034310D" w:rsidP="0034310D">
      <w:pPr>
        <w:pStyle w:val="PargrafodaLista2"/>
        <w:spacing w:line="36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04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2327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0D" w:rsidRPr="000F1044" w:rsidRDefault="0034310D" w:rsidP="0034310D">
      <w:pPr>
        <w:pStyle w:val="PargrafodaLista2"/>
        <w:numPr>
          <w:ilvl w:val="0"/>
          <w:numId w:val="7"/>
        </w:numPr>
        <w:tabs>
          <w:tab w:val="clear" w:pos="1770"/>
          <w:tab w:val="num" w:pos="1134"/>
        </w:tabs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Abra a aba Importar</w:t>
      </w:r>
    </w:p>
    <w:p w:rsidR="0034310D" w:rsidRPr="000F1044" w:rsidRDefault="0034310D" w:rsidP="0034310D">
      <w:pPr>
        <w:pStyle w:val="PargrafodaLista2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044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150" cy="20897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97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0D" w:rsidRPr="000F1044" w:rsidRDefault="0034310D" w:rsidP="0034310D">
      <w:pPr>
        <w:pStyle w:val="PargrafodaLista2"/>
        <w:numPr>
          <w:ilvl w:val="0"/>
          <w:numId w:val="7"/>
        </w:numPr>
        <w:tabs>
          <w:tab w:val="clear" w:pos="1770"/>
          <w:tab w:val="num" w:pos="709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Clique no botão Escolher Arquivo e selecione o arquivo ajudadinamica.sql que se encontra em sua pasta www (var/www)</w:t>
      </w:r>
    </w:p>
    <w:p w:rsidR="0034310D" w:rsidRPr="000F1044" w:rsidRDefault="0034310D" w:rsidP="0034310D">
      <w:pPr>
        <w:pStyle w:val="PargrafodaLista2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04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24822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82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5EA" w:rsidRPr="000F1044" w:rsidRDefault="00F545EA" w:rsidP="0034310D">
      <w:pPr>
        <w:pStyle w:val="PargrafodaLista2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10D" w:rsidRPr="000F1044" w:rsidRDefault="0034310D" w:rsidP="0034310D">
      <w:pPr>
        <w:pStyle w:val="PargrafodaLista2"/>
        <w:numPr>
          <w:ilvl w:val="0"/>
          <w:numId w:val="7"/>
        </w:numPr>
        <w:tabs>
          <w:tab w:val="clear" w:pos="1770"/>
          <w:tab w:val="num" w:pos="284"/>
        </w:tabs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Clique em Executar</w:t>
      </w:r>
    </w:p>
    <w:p w:rsidR="0034310D" w:rsidRPr="000F1044" w:rsidRDefault="0034310D" w:rsidP="0034310D">
      <w:pPr>
        <w:pStyle w:val="PargrafodaLista2"/>
        <w:spacing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04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3215" cy="1995170"/>
            <wp:effectExtent l="0" t="0" r="698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995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0D" w:rsidRPr="000F1044" w:rsidRDefault="0034310D" w:rsidP="0034310D">
      <w:pPr>
        <w:pStyle w:val="PargrafodaLista2"/>
        <w:numPr>
          <w:ilvl w:val="0"/>
          <w:numId w:val="7"/>
        </w:numPr>
        <w:tabs>
          <w:tab w:val="clear" w:pos="1770"/>
          <w:tab w:val="num" w:pos="1418"/>
        </w:tabs>
        <w:spacing w:line="360" w:lineRule="auto"/>
        <w:ind w:left="709" w:firstLine="0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lastRenderedPageBreak/>
        <w:t>Após essa operação, seu banco de dados já se encontrar instalado.</w:t>
      </w:r>
    </w:p>
    <w:p w:rsidR="0034310D" w:rsidRPr="000F1044" w:rsidRDefault="0034310D" w:rsidP="0034310D">
      <w:pPr>
        <w:spacing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04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22326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2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5EA" w:rsidRPr="000F1044" w:rsidRDefault="00F545EA" w:rsidP="0034310D">
      <w:pPr>
        <w:spacing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1044" w:rsidRPr="000F1044" w:rsidRDefault="000F1044" w:rsidP="0034310D">
      <w:pPr>
        <w:spacing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10D" w:rsidRPr="000F1044" w:rsidRDefault="0034310D" w:rsidP="00C027CE">
      <w:pPr>
        <w:pStyle w:val="PargrafodaLista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1044">
        <w:rPr>
          <w:rFonts w:ascii="Times New Roman" w:hAnsi="Times New Roman" w:cs="Times New Roman"/>
          <w:b/>
          <w:sz w:val="24"/>
          <w:szCs w:val="24"/>
          <w:u w:val="single"/>
        </w:rPr>
        <w:t>Instalando o sistema no Apache</w:t>
      </w:r>
    </w:p>
    <w:p w:rsidR="0034310D" w:rsidRPr="000F1044" w:rsidRDefault="0034310D" w:rsidP="0034310D">
      <w:pPr>
        <w:pStyle w:val="PargrafodaLista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1044">
        <w:rPr>
          <w:rFonts w:ascii="Times New Roman" w:hAnsi="Times New Roman" w:cs="Times New Roman"/>
          <w:sz w:val="24"/>
          <w:szCs w:val="24"/>
        </w:rPr>
        <w:t>As pastas administrador e Portal devem ser colocados na pasta www. A pasta www do apache é local aonde o software faz a execução de seus arquivos. Geralmente nos servidores Linux, o seu local se encontra no caminho /var/www.</w:t>
      </w:r>
      <w:r w:rsidRPr="000F1044">
        <w:rPr>
          <w:rFonts w:ascii="Times New Roman" w:hAnsi="Times New Roman" w:cs="Times New Roman"/>
          <w:sz w:val="24"/>
          <w:szCs w:val="24"/>
        </w:rPr>
        <w:tab/>
      </w:r>
    </w:p>
    <w:p w:rsidR="0034310D" w:rsidRPr="000F1044" w:rsidRDefault="0034310D" w:rsidP="0034310D">
      <w:pPr>
        <w:pStyle w:val="PargrafodaLista2"/>
        <w:spacing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04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91150" cy="32302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30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8EB" w:rsidRPr="00945EA6" w:rsidRDefault="00F308EB" w:rsidP="00F308EB">
      <w:pPr>
        <w:pStyle w:val="PargrafodaLista"/>
        <w:rPr>
          <w:sz w:val="24"/>
          <w:szCs w:val="72"/>
        </w:rPr>
      </w:pPr>
    </w:p>
    <w:sectPr w:rsidR="00F308EB" w:rsidRPr="00945EA6" w:rsidSect="007857AF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548" w:rsidRDefault="00E73548" w:rsidP="002B2173">
      <w:pPr>
        <w:spacing w:after="0" w:line="240" w:lineRule="auto"/>
      </w:pPr>
      <w:r>
        <w:separator/>
      </w:r>
    </w:p>
  </w:endnote>
  <w:endnote w:type="continuationSeparator" w:id="1">
    <w:p w:rsidR="00E73548" w:rsidRDefault="00E73548" w:rsidP="002B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13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8664"/>
      <w:docPartObj>
        <w:docPartGallery w:val="Page Numbers (Bottom of Page)"/>
        <w:docPartUnique/>
      </w:docPartObj>
    </w:sdtPr>
    <w:sdtContent>
      <w:p w:rsidR="007857AF" w:rsidRDefault="007857AF">
        <w:pPr>
          <w:pStyle w:val="Rodap"/>
          <w:jc w:val="right"/>
        </w:pPr>
        <w:fldSimple w:instr=" PAGE   \* MERGEFORMAT ">
          <w:r w:rsidR="009D3AB2">
            <w:rPr>
              <w:noProof/>
            </w:rPr>
            <w:t>6</w:t>
          </w:r>
        </w:fldSimple>
      </w:p>
    </w:sdtContent>
  </w:sdt>
  <w:p w:rsidR="00A62A6E" w:rsidRDefault="00E7354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548" w:rsidRDefault="00E73548" w:rsidP="002B2173">
      <w:pPr>
        <w:spacing w:after="0" w:line="240" w:lineRule="auto"/>
      </w:pPr>
      <w:r>
        <w:separator/>
      </w:r>
    </w:p>
  </w:footnote>
  <w:footnote w:type="continuationSeparator" w:id="1">
    <w:p w:rsidR="00E73548" w:rsidRDefault="00E73548" w:rsidP="002B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A6E" w:rsidRDefault="00E73548">
    <w:pPr>
      <w:pStyle w:val="Cabealho"/>
      <w:jc w:val="right"/>
    </w:pPr>
  </w:p>
  <w:p w:rsidR="00A62A6E" w:rsidRDefault="00E73548">
    <w:pPr>
      <w:pStyle w:val="Cabealho"/>
      <w:tabs>
        <w:tab w:val="clear" w:pos="4252"/>
        <w:tab w:val="clear" w:pos="8504"/>
        <w:tab w:val="left" w:pos="7114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2"/>
    <w:lvl w:ilvl="0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2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3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530" w:hanging="180"/>
      </w:pPr>
    </w:lvl>
  </w:abstractNum>
  <w:abstractNum w:abstractNumId="1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name w:val="WW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CF01314"/>
    <w:multiLevelType w:val="multilevel"/>
    <w:tmpl w:val="2396BE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25C81ED1"/>
    <w:multiLevelType w:val="multilevel"/>
    <w:tmpl w:val="D7CC3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32" w:hanging="1800"/>
      </w:pPr>
      <w:rPr>
        <w:rFonts w:hint="default"/>
      </w:rPr>
    </w:lvl>
  </w:abstractNum>
  <w:abstractNum w:abstractNumId="5">
    <w:nsid w:val="277A3372"/>
    <w:multiLevelType w:val="multilevel"/>
    <w:tmpl w:val="34E0E0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0" w:hanging="1800"/>
      </w:pPr>
      <w:rPr>
        <w:rFonts w:hint="default"/>
      </w:rPr>
    </w:lvl>
  </w:abstractNum>
  <w:abstractNum w:abstractNumId="6">
    <w:nsid w:val="35AB239E"/>
    <w:multiLevelType w:val="multilevel"/>
    <w:tmpl w:val="43489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3FEF70C0"/>
    <w:multiLevelType w:val="multilevel"/>
    <w:tmpl w:val="812E4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413265B9"/>
    <w:multiLevelType w:val="multilevel"/>
    <w:tmpl w:val="8F9E14E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4"/>
        </w:tabs>
        <w:ind w:left="1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8"/>
        </w:tabs>
        <w:ind w:left="3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2"/>
        </w:tabs>
        <w:ind w:left="1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6"/>
        </w:tabs>
        <w:ind w:left="2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"/>
        </w:tabs>
        <w:ind w:left="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4"/>
        </w:tabs>
        <w:ind w:left="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"/>
        </w:tabs>
        <w:ind w:left="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2"/>
        </w:tabs>
        <w:ind w:left="232" w:hanging="1800"/>
      </w:pPr>
      <w:rPr>
        <w:rFonts w:hint="default"/>
      </w:rPr>
    </w:lvl>
  </w:abstractNum>
  <w:abstractNum w:abstractNumId="9">
    <w:nsid w:val="441A62D9"/>
    <w:multiLevelType w:val="multilevel"/>
    <w:tmpl w:val="CA70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DC139E"/>
    <w:multiLevelType w:val="hybridMultilevel"/>
    <w:tmpl w:val="B9407E14"/>
    <w:lvl w:ilvl="0" w:tplc="106436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FA6799C"/>
    <w:multiLevelType w:val="hybridMultilevel"/>
    <w:tmpl w:val="80EC5E1E"/>
    <w:lvl w:ilvl="0" w:tplc="EA7E8E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C8255C9"/>
    <w:multiLevelType w:val="multilevel"/>
    <w:tmpl w:val="76925A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5F94"/>
    <w:rsid w:val="000F1044"/>
    <w:rsid w:val="002B2173"/>
    <w:rsid w:val="0034310D"/>
    <w:rsid w:val="003603B3"/>
    <w:rsid w:val="003A5F94"/>
    <w:rsid w:val="003F63A2"/>
    <w:rsid w:val="004B1BC7"/>
    <w:rsid w:val="0075363B"/>
    <w:rsid w:val="007857AF"/>
    <w:rsid w:val="0080789F"/>
    <w:rsid w:val="008672A2"/>
    <w:rsid w:val="00945EA6"/>
    <w:rsid w:val="009D3AB2"/>
    <w:rsid w:val="00A31757"/>
    <w:rsid w:val="00B124C9"/>
    <w:rsid w:val="00B2600F"/>
    <w:rsid w:val="00BE096C"/>
    <w:rsid w:val="00C027CE"/>
    <w:rsid w:val="00D6111B"/>
    <w:rsid w:val="00D648B4"/>
    <w:rsid w:val="00E73548"/>
    <w:rsid w:val="00F308EB"/>
    <w:rsid w:val="00F54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1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8EB"/>
    <w:pPr>
      <w:ind w:left="720"/>
      <w:contextualSpacing/>
    </w:pPr>
  </w:style>
  <w:style w:type="paragraph" w:customStyle="1" w:styleId="PargrafodaLista2">
    <w:name w:val="Parágrafo da Lista2"/>
    <w:basedOn w:val="Normal"/>
    <w:rsid w:val="00F308EB"/>
    <w:pPr>
      <w:suppressAutoHyphens/>
    </w:pPr>
    <w:rPr>
      <w:rFonts w:ascii="Calibri" w:eastAsia="SimSun" w:hAnsi="Calibri" w:cs="font313"/>
      <w:kern w:val="1"/>
      <w:lang w:eastAsia="ar-SA"/>
    </w:rPr>
  </w:style>
  <w:style w:type="character" w:styleId="Forte">
    <w:name w:val="Strong"/>
    <w:basedOn w:val="Fontepargpadro"/>
    <w:uiPriority w:val="22"/>
    <w:qFormat/>
    <w:rsid w:val="00BE096C"/>
    <w:rPr>
      <w:b/>
      <w:bCs/>
    </w:rPr>
  </w:style>
  <w:style w:type="character" w:styleId="Hyperlink">
    <w:name w:val="Hyperlink"/>
    <w:basedOn w:val="Fontepargpadro"/>
    <w:uiPriority w:val="99"/>
    <w:unhideWhenUsed/>
    <w:rsid w:val="00BE096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9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F63A2"/>
  </w:style>
  <w:style w:type="paragraph" w:styleId="Cabealho">
    <w:name w:val="header"/>
    <w:basedOn w:val="Normal"/>
    <w:link w:val="CabealhoChar"/>
    <w:uiPriority w:val="99"/>
    <w:rsid w:val="0034310D"/>
    <w:pPr>
      <w:suppressLineNumbers/>
      <w:tabs>
        <w:tab w:val="center" w:pos="4252"/>
        <w:tab w:val="right" w:pos="8504"/>
      </w:tabs>
      <w:suppressAutoHyphens/>
      <w:spacing w:after="0" w:line="100" w:lineRule="atLeast"/>
    </w:pPr>
    <w:rPr>
      <w:rFonts w:ascii="Calibri" w:eastAsia="SimSun" w:hAnsi="Calibri" w:cs="font313"/>
      <w:kern w:val="1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34310D"/>
    <w:rPr>
      <w:rFonts w:ascii="Calibri" w:eastAsia="SimSun" w:hAnsi="Calibri" w:cs="font313"/>
      <w:kern w:val="1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7857AF"/>
    <w:pPr>
      <w:tabs>
        <w:tab w:val="center" w:pos="4320"/>
        <w:tab w:val="right" w:pos="8640"/>
      </w:tabs>
    </w:pPr>
    <w:rPr>
      <w:rFonts w:eastAsiaTheme="minorEastAsia"/>
    </w:rPr>
  </w:style>
  <w:style w:type="character" w:customStyle="1" w:styleId="RodapChar">
    <w:name w:val="Rodapé Char"/>
    <w:basedOn w:val="Fontepargpadro"/>
    <w:link w:val="Rodap"/>
    <w:uiPriority w:val="99"/>
    <w:rsid w:val="007857AF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8EB"/>
    <w:pPr>
      <w:ind w:left="720"/>
      <w:contextualSpacing/>
    </w:pPr>
  </w:style>
  <w:style w:type="paragraph" w:customStyle="1" w:styleId="PargrafodaLista2">
    <w:name w:val="Parágrafo da Lista2"/>
    <w:basedOn w:val="Normal"/>
    <w:rsid w:val="00F308EB"/>
    <w:pPr>
      <w:suppressAutoHyphens/>
    </w:pPr>
    <w:rPr>
      <w:rFonts w:ascii="Calibri" w:eastAsia="SimSun" w:hAnsi="Calibri" w:cs="font313"/>
      <w:kern w:val="1"/>
      <w:lang w:eastAsia="ar-SA"/>
    </w:rPr>
  </w:style>
  <w:style w:type="character" w:styleId="Forte">
    <w:name w:val="Strong"/>
    <w:basedOn w:val="Fontepargpadro"/>
    <w:uiPriority w:val="22"/>
    <w:qFormat/>
    <w:rsid w:val="00BE096C"/>
    <w:rPr>
      <w:b/>
      <w:bCs/>
    </w:rPr>
  </w:style>
  <w:style w:type="character" w:styleId="Hyperlink">
    <w:name w:val="Hyperlink"/>
    <w:basedOn w:val="Fontepargpadro"/>
    <w:uiPriority w:val="99"/>
    <w:unhideWhenUsed/>
    <w:rsid w:val="00BE096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9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F63A2"/>
  </w:style>
  <w:style w:type="paragraph" w:styleId="Cabealho">
    <w:name w:val="header"/>
    <w:basedOn w:val="Normal"/>
    <w:link w:val="CabealhoChar"/>
    <w:uiPriority w:val="99"/>
    <w:rsid w:val="0034310D"/>
    <w:pPr>
      <w:suppressLineNumbers/>
      <w:tabs>
        <w:tab w:val="center" w:pos="4252"/>
        <w:tab w:val="right" w:pos="8504"/>
      </w:tabs>
      <w:suppressAutoHyphens/>
      <w:spacing w:after="0" w:line="100" w:lineRule="atLeast"/>
    </w:pPr>
    <w:rPr>
      <w:rFonts w:ascii="Calibri" w:eastAsia="SimSun" w:hAnsi="Calibri" w:cs="font313"/>
      <w:kern w:val="1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34310D"/>
    <w:rPr>
      <w:rFonts w:ascii="Calibri" w:eastAsia="SimSun" w:hAnsi="Calibri" w:cs="font313"/>
      <w:kern w:val="1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567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AlexandreM</dc:creator>
  <cp:lastModifiedBy>Rodrigo</cp:lastModifiedBy>
  <cp:revision>7</cp:revision>
  <dcterms:created xsi:type="dcterms:W3CDTF">2012-03-01T12:42:00Z</dcterms:created>
  <dcterms:modified xsi:type="dcterms:W3CDTF">2012-03-01T15:48:00Z</dcterms:modified>
</cp:coreProperties>
</file>